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5F2" w:rsidRDefault="009F077B">
      <w:pPr>
        <w:spacing w:before="93"/>
        <w:ind w:left="3282"/>
      </w:pPr>
      <w:r>
        <w:pict>
          <v:group id="_x0000_s1029" style="position:absolute;left:0;text-align:left;margin-left:3.1pt;margin-top:745.9pt;width:606.7pt;height:3.85pt;z-index:-251658240;mso-position-horizontal-relative:page;mso-position-vertical-relative:page" coordorigin="62,14918" coordsize="12134,77">
            <v:shape id="_x0000_s1030" style="position:absolute;left:62;top:14918;width:12134;height:77" coordorigin="62,14918" coordsize="12134,77" path="m62,14995r12135,-45l12197,14918,62,14964r,31xe" fillcolor="#001f60" stroked="f">
              <v:path arrowok="t"/>
            </v:shape>
            <w10:wrap anchorx="page" anchory="page"/>
          </v:group>
        </w:pict>
      </w:r>
      <w:r>
        <w:pict>
          <v:group id="_x0000_s1027" style="position:absolute;left:0;text-align:left;margin-left:6.85pt;margin-top:91.8pt;width:601.45pt;height:3.1pt;z-index:-251659264;mso-position-horizontal-relative:page;mso-position-vertical-relative:page" coordorigin="137,1836" coordsize="12029,62">
            <v:shape id="_x0000_s1028" style="position:absolute;left:137;top:1836;width:12029;height:62" coordorigin="137,1836" coordsize="12029,62" path="m137,1898r12029,-31l12166,1836,137,1867r,31xe" fillcolor="#001f60" stroked="f">
              <v:path arrowok="t"/>
            </v:shape>
            <w10:wrap anchorx="page" anchory="page"/>
          </v:group>
        </w:pict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58.5pt">
            <v:imagedata r:id="rId5" o:title=""/>
          </v:shape>
        </w:pict>
      </w:r>
      <w:bookmarkEnd w:id="0"/>
    </w:p>
    <w:p w:rsidR="003E25F2" w:rsidRDefault="007E3AFF">
      <w:pPr>
        <w:spacing w:line="300" w:lineRule="exact"/>
        <w:ind w:left="6671"/>
        <w:rPr>
          <w:sz w:val="28"/>
          <w:szCs w:val="28"/>
        </w:rPr>
      </w:pPr>
      <w:r>
        <w:rPr>
          <w:color w:val="001F60"/>
          <w:spacing w:val="-1"/>
          <w:position w:val="-1"/>
          <w:sz w:val="28"/>
          <w:szCs w:val="28"/>
        </w:rPr>
        <w:t xml:space="preserve">       </w:t>
      </w:r>
      <w:r w:rsidR="009F077B">
        <w:rPr>
          <w:color w:val="001F60"/>
          <w:spacing w:val="-1"/>
          <w:position w:val="-1"/>
          <w:sz w:val="28"/>
          <w:szCs w:val="28"/>
        </w:rPr>
        <w:t>O</w:t>
      </w:r>
      <w:r w:rsidR="009F077B">
        <w:rPr>
          <w:color w:val="001F60"/>
          <w:spacing w:val="1"/>
          <w:position w:val="-1"/>
          <w:sz w:val="28"/>
          <w:szCs w:val="28"/>
        </w:rPr>
        <w:t>n</w:t>
      </w:r>
      <w:r w:rsidR="009F077B">
        <w:rPr>
          <w:color w:val="001F60"/>
          <w:spacing w:val="-1"/>
          <w:position w:val="-1"/>
          <w:sz w:val="28"/>
          <w:szCs w:val="28"/>
        </w:rPr>
        <w:t>li</w:t>
      </w:r>
      <w:r w:rsidR="009F077B">
        <w:rPr>
          <w:color w:val="001F60"/>
          <w:spacing w:val="1"/>
          <w:position w:val="-1"/>
          <w:sz w:val="28"/>
          <w:szCs w:val="28"/>
        </w:rPr>
        <w:t>n</w:t>
      </w:r>
      <w:r w:rsidR="009F077B">
        <w:rPr>
          <w:color w:val="001F60"/>
          <w:position w:val="-1"/>
          <w:sz w:val="28"/>
          <w:szCs w:val="28"/>
        </w:rPr>
        <w:t xml:space="preserve">e </w:t>
      </w:r>
      <w:r w:rsidR="009F077B">
        <w:rPr>
          <w:color w:val="001F60"/>
          <w:spacing w:val="-2"/>
          <w:position w:val="-1"/>
          <w:sz w:val="28"/>
          <w:szCs w:val="28"/>
        </w:rPr>
        <w:t>C</w:t>
      </w:r>
      <w:r w:rsidR="009F077B">
        <w:rPr>
          <w:color w:val="001F60"/>
          <w:spacing w:val="-1"/>
          <w:position w:val="-1"/>
          <w:sz w:val="28"/>
          <w:szCs w:val="28"/>
        </w:rPr>
        <w:t>o</w:t>
      </w:r>
      <w:r w:rsidR="009F077B">
        <w:rPr>
          <w:color w:val="001F60"/>
          <w:spacing w:val="1"/>
          <w:position w:val="-1"/>
          <w:sz w:val="28"/>
          <w:szCs w:val="28"/>
        </w:rPr>
        <w:t>u</w:t>
      </w:r>
      <w:r w:rsidR="009F077B">
        <w:rPr>
          <w:color w:val="001F60"/>
          <w:spacing w:val="-1"/>
          <w:position w:val="-1"/>
          <w:sz w:val="28"/>
          <w:szCs w:val="28"/>
        </w:rPr>
        <w:t>n</w:t>
      </w:r>
      <w:r w:rsidR="009F077B">
        <w:rPr>
          <w:color w:val="001F60"/>
          <w:spacing w:val="1"/>
          <w:position w:val="-1"/>
          <w:sz w:val="28"/>
          <w:szCs w:val="28"/>
        </w:rPr>
        <w:t>s</w:t>
      </w:r>
      <w:r w:rsidR="009F077B">
        <w:rPr>
          <w:color w:val="001F60"/>
          <w:spacing w:val="-2"/>
          <w:position w:val="-1"/>
          <w:sz w:val="28"/>
          <w:szCs w:val="28"/>
        </w:rPr>
        <w:t>e</w:t>
      </w:r>
      <w:r w:rsidR="009F077B">
        <w:rPr>
          <w:color w:val="001F60"/>
          <w:spacing w:val="1"/>
          <w:position w:val="-1"/>
          <w:sz w:val="28"/>
          <w:szCs w:val="28"/>
        </w:rPr>
        <w:t>l</w:t>
      </w:r>
      <w:r w:rsidR="009F077B">
        <w:rPr>
          <w:color w:val="001F60"/>
          <w:spacing w:val="-1"/>
          <w:position w:val="-1"/>
          <w:sz w:val="28"/>
          <w:szCs w:val="28"/>
        </w:rPr>
        <w:t>li</w:t>
      </w:r>
      <w:r w:rsidR="009F077B">
        <w:rPr>
          <w:color w:val="001F60"/>
          <w:spacing w:val="1"/>
          <w:position w:val="-1"/>
          <w:sz w:val="28"/>
          <w:szCs w:val="28"/>
        </w:rPr>
        <w:t>n</w:t>
      </w:r>
      <w:r w:rsidR="009F077B">
        <w:rPr>
          <w:color w:val="001F60"/>
          <w:position w:val="-1"/>
          <w:sz w:val="28"/>
          <w:szCs w:val="28"/>
        </w:rPr>
        <w:t>g</w:t>
      </w:r>
      <w:r w:rsidR="009F077B">
        <w:rPr>
          <w:color w:val="001F60"/>
          <w:spacing w:val="1"/>
          <w:position w:val="-1"/>
          <w:sz w:val="28"/>
          <w:szCs w:val="28"/>
        </w:rPr>
        <w:t xml:space="preserve"> </w:t>
      </w:r>
      <w:r w:rsidR="009F077B">
        <w:rPr>
          <w:color w:val="001F60"/>
          <w:position w:val="-1"/>
          <w:sz w:val="28"/>
          <w:szCs w:val="28"/>
        </w:rPr>
        <w:t>S</w:t>
      </w:r>
      <w:r w:rsidR="009F077B">
        <w:rPr>
          <w:color w:val="001F60"/>
          <w:spacing w:val="-3"/>
          <w:position w:val="-1"/>
          <w:sz w:val="28"/>
          <w:szCs w:val="28"/>
        </w:rPr>
        <w:t>y</w:t>
      </w:r>
      <w:r w:rsidR="009F077B">
        <w:rPr>
          <w:color w:val="001F60"/>
          <w:spacing w:val="1"/>
          <w:position w:val="-1"/>
          <w:sz w:val="28"/>
          <w:szCs w:val="28"/>
        </w:rPr>
        <w:t>st</w:t>
      </w:r>
      <w:r w:rsidR="009F077B">
        <w:rPr>
          <w:color w:val="001F60"/>
          <w:position w:val="-1"/>
          <w:sz w:val="28"/>
          <w:szCs w:val="28"/>
        </w:rPr>
        <w:t>em</w:t>
      </w:r>
    </w:p>
    <w:p w:rsidR="003E25F2" w:rsidRDefault="003E25F2">
      <w:pPr>
        <w:spacing w:line="200" w:lineRule="exact"/>
      </w:pPr>
    </w:p>
    <w:p w:rsidR="007E3AFF" w:rsidRPr="006631B9" w:rsidRDefault="009F077B" w:rsidP="006631B9">
      <w:pPr>
        <w:pStyle w:val="NoSpacing"/>
        <w:jc w:val="center"/>
        <w:rPr>
          <w:sz w:val="48"/>
          <w:u w:val="single"/>
        </w:rPr>
      </w:pPr>
      <w:r w:rsidRPr="006631B9">
        <w:rPr>
          <w:spacing w:val="1"/>
          <w:sz w:val="48"/>
          <w:u w:val="single"/>
        </w:rPr>
        <w:t>C</w:t>
      </w:r>
      <w:r w:rsidRPr="006631B9">
        <w:rPr>
          <w:spacing w:val="-1"/>
          <w:sz w:val="48"/>
          <w:u w:val="single"/>
        </w:rPr>
        <w:t>o</w:t>
      </w:r>
      <w:r w:rsidRPr="006631B9">
        <w:rPr>
          <w:spacing w:val="2"/>
          <w:sz w:val="48"/>
          <w:u w:val="single"/>
        </w:rPr>
        <w:t>un</w:t>
      </w:r>
      <w:r w:rsidRPr="006631B9">
        <w:rPr>
          <w:spacing w:val="-1"/>
          <w:sz w:val="48"/>
          <w:u w:val="single"/>
        </w:rPr>
        <w:t>s</w:t>
      </w:r>
      <w:r w:rsidRPr="006631B9">
        <w:rPr>
          <w:sz w:val="48"/>
          <w:u w:val="single"/>
        </w:rPr>
        <w:t>elli</w:t>
      </w:r>
      <w:r w:rsidRPr="006631B9">
        <w:rPr>
          <w:spacing w:val="-1"/>
          <w:sz w:val="48"/>
          <w:u w:val="single"/>
        </w:rPr>
        <w:t>n</w:t>
      </w:r>
      <w:r w:rsidRPr="006631B9">
        <w:rPr>
          <w:sz w:val="48"/>
          <w:u w:val="single"/>
        </w:rPr>
        <w:t>g</w:t>
      </w:r>
      <w:r w:rsidR="007E3AFF" w:rsidRPr="006631B9">
        <w:rPr>
          <w:sz w:val="48"/>
          <w:u w:val="single"/>
        </w:rPr>
        <w:t xml:space="preserve"> Process</w:t>
      </w:r>
    </w:p>
    <w:p w:rsidR="003E25F2" w:rsidRDefault="003E25F2">
      <w:pPr>
        <w:spacing w:before="8" w:line="200" w:lineRule="exact"/>
      </w:pPr>
    </w:p>
    <w:p w:rsidR="003E25F2" w:rsidRPr="006631B9" w:rsidRDefault="009F077B">
      <w:pPr>
        <w:ind w:left="100"/>
        <w:rPr>
          <w:sz w:val="36"/>
          <w:szCs w:val="40"/>
          <w:u w:val="single"/>
        </w:rPr>
      </w:pPr>
      <w:r w:rsidRPr="006631B9">
        <w:rPr>
          <w:sz w:val="36"/>
          <w:szCs w:val="40"/>
          <w:u w:val="single"/>
        </w:rPr>
        <w:t xml:space="preserve">Please </w:t>
      </w:r>
      <w:r w:rsidRPr="006631B9">
        <w:rPr>
          <w:spacing w:val="1"/>
          <w:sz w:val="36"/>
          <w:szCs w:val="40"/>
          <w:u w:val="single"/>
        </w:rPr>
        <w:t>r</w:t>
      </w:r>
      <w:r w:rsidRPr="006631B9">
        <w:rPr>
          <w:sz w:val="36"/>
          <w:szCs w:val="40"/>
          <w:u w:val="single"/>
        </w:rPr>
        <w:t>e</w:t>
      </w:r>
      <w:r w:rsidRPr="006631B9">
        <w:rPr>
          <w:spacing w:val="-2"/>
          <w:sz w:val="36"/>
          <w:szCs w:val="40"/>
          <w:u w:val="single"/>
        </w:rPr>
        <w:t>a</w:t>
      </w:r>
      <w:r w:rsidRPr="006631B9">
        <w:rPr>
          <w:sz w:val="36"/>
          <w:szCs w:val="40"/>
          <w:u w:val="single"/>
        </w:rPr>
        <w:t>d</w:t>
      </w:r>
      <w:r w:rsidRPr="006631B9">
        <w:rPr>
          <w:spacing w:val="2"/>
          <w:sz w:val="36"/>
          <w:szCs w:val="40"/>
          <w:u w:val="single"/>
        </w:rPr>
        <w:t xml:space="preserve"> </w:t>
      </w:r>
      <w:r w:rsidRPr="006631B9">
        <w:rPr>
          <w:sz w:val="36"/>
          <w:szCs w:val="40"/>
          <w:u w:val="single"/>
        </w:rPr>
        <w:t>c</w:t>
      </w:r>
      <w:r w:rsidRPr="006631B9">
        <w:rPr>
          <w:spacing w:val="-2"/>
          <w:sz w:val="36"/>
          <w:szCs w:val="40"/>
          <w:u w:val="single"/>
        </w:rPr>
        <w:t>a</w:t>
      </w:r>
      <w:r w:rsidRPr="006631B9">
        <w:rPr>
          <w:spacing w:val="-1"/>
          <w:sz w:val="36"/>
          <w:szCs w:val="40"/>
          <w:u w:val="single"/>
        </w:rPr>
        <w:t>r</w:t>
      </w:r>
      <w:r w:rsidRPr="006631B9">
        <w:rPr>
          <w:sz w:val="36"/>
          <w:szCs w:val="40"/>
          <w:u w:val="single"/>
        </w:rPr>
        <w:t>e</w:t>
      </w:r>
      <w:r w:rsidRPr="006631B9">
        <w:rPr>
          <w:spacing w:val="1"/>
          <w:sz w:val="36"/>
          <w:szCs w:val="40"/>
          <w:u w:val="single"/>
        </w:rPr>
        <w:t>fu</w:t>
      </w:r>
      <w:r w:rsidRPr="006631B9">
        <w:rPr>
          <w:sz w:val="36"/>
          <w:szCs w:val="40"/>
          <w:u w:val="single"/>
        </w:rPr>
        <w:t>ll</w:t>
      </w:r>
      <w:r w:rsidRPr="006631B9">
        <w:rPr>
          <w:spacing w:val="-1"/>
          <w:sz w:val="36"/>
          <w:szCs w:val="40"/>
          <w:u w:val="single"/>
        </w:rPr>
        <w:t>y</w:t>
      </w:r>
      <w:r w:rsidRPr="006631B9">
        <w:rPr>
          <w:sz w:val="36"/>
          <w:szCs w:val="40"/>
          <w:u w:val="single"/>
        </w:rPr>
        <w:t>.</w:t>
      </w:r>
    </w:p>
    <w:p w:rsidR="003E25F2" w:rsidRDefault="003E25F2">
      <w:pPr>
        <w:spacing w:before="4" w:line="180" w:lineRule="exact"/>
        <w:rPr>
          <w:sz w:val="19"/>
          <w:szCs w:val="19"/>
        </w:rPr>
      </w:pPr>
    </w:p>
    <w:p w:rsidR="003E25F2" w:rsidRDefault="009F077B">
      <w:pPr>
        <w:spacing w:line="258" w:lineRule="auto"/>
        <w:ind w:left="820" w:right="1203" w:hanging="360"/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spacing w:val="-3"/>
          <w:sz w:val="36"/>
          <w:szCs w:val="36"/>
        </w:rPr>
        <w:t xml:space="preserve"> </w:t>
      </w:r>
      <w:r w:rsidR="001C7B36">
        <w:rPr>
          <w:spacing w:val="1"/>
          <w:sz w:val="36"/>
          <w:szCs w:val="36"/>
        </w:rPr>
        <w:t>After Successful Candidate registration each candidate will have an email and password to login into their candidate area.</w:t>
      </w:r>
    </w:p>
    <w:p w:rsidR="00420247" w:rsidRPr="00420247" w:rsidRDefault="009F077B" w:rsidP="00420247">
      <w:pPr>
        <w:spacing w:before="1" w:line="258" w:lineRule="auto"/>
        <w:ind w:left="820" w:right="53" w:hanging="360"/>
        <w:rPr>
          <w:position w:val="-1"/>
          <w:sz w:val="36"/>
          <w:szCs w:val="36"/>
        </w:rPr>
      </w:pPr>
      <w:r>
        <w:rPr>
          <w:sz w:val="36"/>
          <w:szCs w:val="36"/>
        </w:rPr>
        <w:t>2.</w:t>
      </w:r>
      <w:r>
        <w:rPr>
          <w:spacing w:val="-3"/>
          <w:sz w:val="36"/>
          <w:szCs w:val="36"/>
        </w:rPr>
        <w:t xml:space="preserve"> </w:t>
      </w:r>
      <w:r w:rsidR="00CA7942">
        <w:rPr>
          <w:spacing w:val="-3"/>
          <w:sz w:val="36"/>
          <w:szCs w:val="36"/>
        </w:rPr>
        <w:t>Each candidate will have different college in their preferences, Candidate can choose 3 different colleges as preferable college.</w:t>
      </w:r>
    </w:p>
    <w:p w:rsidR="003E25F2" w:rsidRDefault="00420247" w:rsidP="00420247">
      <w:pPr>
        <w:spacing w:line="258" w:lineRule="auto"/>
        <w:ind w:left="460" w:right="193"/>
        <w:rPr>
          <w:sz w:val="36"/>
          <w:szCs w:val="36"/>
        </w:rPr>
      </w:pPr>
      <w:r>
        <w:rPr>
          <w:sz w:val="36"/>
          <w:szCs w:val="36"/>
        </w:rPr>
        <w:t>3</w:t>
      </w:r>
      <w:r w:rsidR="009F077B">
        <w:rPr>
          <w:sz w:val="36"/>
          <w:szCs w:val="36"/>
        </w:rPr>
        <w:t>.</w:t>
      </w:r>
      <w:r w:rsidR="00D07D56">
        <w:rPr>
          <w:spacing w:val="-3"/>
          <w:sz w:val="36"/>
          <w:szCs w:val="36"/>
        </w:rPr>
        <w:t xml:space="preserve"> Before filling preferences every candidate are requested to go through </w:t>
      </w:r>
      <w:r>
        <w:rPr>
          <w:spacing w:val="-3"/>
          <w:sz w:val="36"/>
          <w:szCs w:val="36"/>
        </w:rPr>
        <w:t>previous year statics and closing rank.</w:t>
      </w:r>
    </w:p>
    <w:p w:rsidR="003E25F2" w:rsidRDefault="00420247">
      <w:pPr>
        <w:spacing w:before="1" w:line="258" w:lineRule="auto"/>
        <w:ind w:left="820" w:right="576" w:hanging="360"/>
        <w:rPr>
          <w:sz w:val="36"/>
          <w:szCs w:val="36"/>
        </w:rPr>
      </w:pPr>
      <w:r>
        <w:rPr>
          <w:sz w:val="36"/>
          <w:szCs w:val="36"/>
        </w:rPr>
        <w:t>4</w:t>
      </w:r>
      <w:r w:rsidR="009F077B">
        <w:rPr>
          <w:sz w:val="36"/>
          <w:szCs w:val="36"/>
        </w:rPr>
        <w:t>.</w:t>
      </w:r>
      <w:r w:rsidR="009F077B"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Once you save your preferences, it is locked for whole counselling life.</w:t>
      </w:r>
    </w:p>
    <w:p w:rsidR="00420247" w:rsidRDefault="00420247">
      <w:pPr>
        <w:spacing w:before="1" w:line="258" w:lineRule="auto"/>
        <w:ind w:left="820" w:right="576" w:hanging="360"/>
        <w:rPr>
          <w:sz w:val="36"/>
          <w:szCs w:val="36"/>
        </w:rPr>
      </w:pPr>
      <w:r>
        <w:rPr>
          <w:sz w:val="36"/>
          <w:szCs w:val="36"/>
        </w:rPr>
        <w:t>5. After Round one counselling each candidate can see his /her allotment status in candidate area of respective users.</w:t>
      </w:r>
    </w:p>
    <w:p w:rsidR="00420247" w:rsidRDefault="00420247">
      <w:pPr>
        <w:spacing w:before="1" w:line="258" w:lineRule="auto"/>
        <w:ind w:left="820" w:right="576" w:hanging="360"/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proofErr w:type="gramStart"/>
      <w:r w:rsidR="009F077B">
        <w:rPr>
          <w:sz w:val="36"/>
          <w:szCs w:val="36"/>
        </w:rPr>
        <w:t>Those</w:t>
      </w:r>
      <w:proofErr w:type="gramEnd"/>
      <w:r w:rsidR="009F077B">
        <w:rPr>
          <w:sz w:val="36"/>
          <w:szCs w:val="36"/>
        </w:rPr>
        <w:t xml:space="preserve"> who get their 1</w:t>
      </w:r>
      <w:r w:rsidR="009F077B" w:rsidRPr="009F077B">
        <w:rPr>
          <w:sz w:val="36"/>
          <w:szCs w:val="36"/>
          <w:vertAlign w:val="superscript"/>
        </w:rPr>
        <w:t>st</w:t>
      </w:r>
      <w:r w:rsidR="009F077B">
        <w:rPr>
          <w:sz w:val="36"/>
          <w:szCs w:val="36"/>
        </w:rPr>
        <w:t xml:space="preserve"> preference college will not get any other chance to upgrade his/her allotments status but who get 2</w:t>
      </w:r>
      <w:r w:rsidR="009F077B" w:rsidRPr="009F077B">
        <w:rPr>
          <w:sz w:val="36"/>
          <w:szCs w:val="36"/>
          <w:vertAlign w:val="superscript"/>
        </w:rPr>
        <w:t>nd</w:t>
      </w:r>
      <w:r w:rsidR="009F077B">
        <w:rPr>
          <w:sz w:val="36"/>
          <w:szCs w:val="36"/>
        </w:rPr>
        <w:t xml:space="preserve"> or 3</w:t>
      </w:r>
      <w:r w:rsidR="009F077B" w:rsidRPr="009F077B">
        <w:rPr>
          <w:sz w:val="36"/>
          <w:szCs w:val="36"/>
          <w:vertAlign w:val="superscript"/>
        </w:rPr>
        <w:t>rd</w:t>
      </w:r>
      <w:r w:rsidR="009F077B">
        <w:rPr>
          <w:sz w:val="36"/>
          <w:szCs w:val="36"/>
        </w:rPr>
        <w:t xml:space="preserve"> preferences college he/she may upgrade for the next phase round two counselling.</w:t>
      </w:r>
    </w:p>
    <w:p w:rsidR="009F077B" w:rsidRDefault="009F077B">
      <w:pPr>
        <w:spacing w:before="1" w:line="258" w:lineRule="auto"/>
        <w:ind w:left="820" w:right="576" w:hanging="360"/>
        <w:rPr>
          <w:sz w:val="36"/>
          <w:szCs w:val="36"/>
        </w:rPr>
      </w:pPr>
      <w:r>
        <w:rPr>
          <w:sz w:val="36"/>
          <w:szCs w:val="36"/>
        </w:rPr>
        <w:t xml:space="preserve">7. If he/she did not upgrade, he/she must take admission at the allotted college </w:t>
      </w:r>
      <w:proofErr w:type="spellStart"/>
      <w:r>
        <w:rPr>
          <w:sz w:val="36"/>
          <w:szCs w:val="36"/>
        </w:rPr>
        <w:t>other wise</w:t>
      </w:r>
      <w:proofErr w:type="spellEnd"/>
      <w:r>
        <w:rPr>
          <w:sz w:val="36"/>
          <w:szCs w:val="36"/>
        </w:rPr>
        <w:t xml:space="preserve"> he/she will be excluded for the counselling life.</w:t>
      </w:r>
    </w:p>
    <w:p w:rsidR="009F077B" w:rsidRDefault="009F077B">
      <w:pPr>
        <w:spacing w:before="1" w:line="258" w:lineRule="auto"/>
        <w:ind w:left="820" w:right="576" w:hanging="360"/>
        <w:rPr>
          <w:sz w:val="36"/>
          <w:szCs w:val="36"/>
        </w:rPr>
      </w:pPr>
    </w:p>
    <w:p w:rsidR="003E25F2" w:rsidRPr="009F077B" w:rsidRDefault="009F077B" w:rsidP="009F077B">
      <w:pPr>
        <w:spacing w:before="1" w:line="258" w:lineRule="auto"/>
        <w:ind w:left="820" w:right="576" w:hanging="360"/>
        <w:rPr>
          <w:sz w:val="36"/>
          <w:szCs w:val="36"/>
        </w:rPr>
      </w:pPr>
      <w:r>
        <w:rPr>
          <w:sz w:val="36"/>
          <w:szCs w:val="36"/>
        </w:rPr>
        <w:tab/>
        <w:t xml:space="preserve">  For better understanding please click counselling instruction and demo counselling.</w:t>
      </w:r>
    </w:p>
    <w:p w:rsidR="003E25F2" w:rsidRDefault="009F077B">
      <w:pPr>
        <w:spacing w:line="440" w:lineRule="atLeast"/>
        <w:ind w:left="100" w:right="762" w:firstLine="720"/>
        <w:rPr>
          <w:sz w:val="36"/>
          <w:szCs w:val="36"/>
        </w:rPr>
      </w:pPr>
      <w:r>
        <w:rPr>
          <w:sz w:val="36"/>
          <w:szCs w:val="36"/>
        </w:rPr>
        <w:t>For</w:t>
      </w:r>
      <w:r>
        <w:rPr>
          <w:spacing w:val="-4"/>
          <w:sz w:val="36"/>
          <w:szCs w:val="36"/>
        </w:rPr>
        <w:t xml:space="preserve"> </w:t>
      </w:r>
      <w:r>
        <w:rPr>
          <w:spacing w:val="1"/>
          <w:sz w:val="36"/>
          <w:szCs w:val="36"/>
        </w:rPr>
        <w:t>a</w:t>
      </w:r>
      <w:r>
        <w:rPr>
          <w:spacing w:val="-2"/>
          <w:sz w:val="36"/>
          <w:szCs w:val="36"/>
        </w:rPr>
        <w:t>n</w:t>
      </w:r>
      <w:r>
        <w:rPr>
          <w:sz w:val="36"/>
          <w:szCs w:val="36"/>
        </w:rPr>
        <w:t>y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k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nd</w:t>
      </w:r>
      <w:r>
        <w:rPr>
          <w:spacing w:val="-6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3"/>
          <w:sz w:val="36"/>
          <w:szCs w:val="36"/>
        </w:rPr>
        <w:t xml:space="preserve"> 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ss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s</w:t>
      </w:r>
      <w:r>
        <w:rPr>
          <w:spacing w:val="1"/>
          <w:sz w:val="36"/>
          <w:szCs w:val="36"/>
        </w:rPr>
        <w:t>ta</w:t>
      </w:r>
      <w:r>
        <w:rPr>
          <w:sz w:val="36"/>
          <w:szCs w:val="36"/>
        </w:rPr>
        <w:t>n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e</w:t>
      </w:r>
      <w:r>
        <w:rPr>
          <w:spacing w:val="-16"/>
          <w:sz w:val="36"/>
          <w:szCs w:val="36"/>
        </w:rPr>
        <w:t xml:space="preserve"> </w:t>
      </w:r>
      <w:r>
        <w:rPr>
          <w:spacing w:val="3"/>
          <w:sz w:val="36"/>
          <w:szCs w:val="36"/>
        </w:rPr>
        <w:t>y</w:t>
      </w:r>
      <w:r>
        <w:rPr>
          <w:sz w:val="36"/>
          <w:szCs w:val="36"/>
        </w:rPr>
        <w:t>ou</w:t>
      </w:r>
      <w:r>
        <w:rPr>
          <w:spacing w:val="-5"/>
          <w:sz w:val="36"/>
          <w:szCs w:val="36"/>
        </w:rPr>
        <w:t xml:space="preserve"> </w:t>
      </w:r>
      <w:r>
        <w:rPr>
          <w:spacing w:val="-1"/>
          <w:sz w:val="36"/>
          <w:szCs w:val="36"/>
        </w:rPr>
        <w:t>c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n</w:t>
      </w:r>
      <w:r>
        <w:rPr>
          <w:spacing w:val="-4"/>
          <w:sz w:val="36"/>
          <w:szCs w:val="36"/>
        </w:rPr>
        <w:t xml:space="preserve"> 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o</w:t>
      </w:r>
      <w:r>
        <w:rPr>
          <w:spacing w:val="-2"/>
          <w:sz w:val="36"/>
          <w:szCs w:val="36"/>
        </w:rPr>
        <w:t>n</w:t>
      </w:r>
      <w:r>
        <w:rPr>
          <w:spacing w:val="1"/>
          <w:sz w:val="36"/>
          <w:szCs w:val="36"/>
        </w:rPr>
        <w:t>ta</w:t>
      </w:r>
      <w:r>
        <w:rPr>
          <w:spacing w:val="-1"/>
          <w:sz w:val="36"/>
          <w:szCs w:val="36"/>
        </w:rPr>
        <w:t>c</w:t>
      </w:r>
      <w:r>
        <w:rPr>
          <w:sz w:val="36"/>
          <w:szCs w:val="36"/>
        </w:rPr>
        <w:t>t</w:t>
      </w:r>
      <w:r>
        <w:rPr>
          <w:spacing w:val="-8"/>
          <w:sz w:val="36"/>
          <w:szCs w:val="36"/>
        </w:rPr>
        <w:t xml:space="preserve"> </w:t>
      </w:r>
      <w:r>
        <w:rPr>
          <w:sz w:val="36"/>
          <w:szCs w:val="36"/>
        </w:rPr>
        <w:t>us</w:t>
      </w:r>
      <w:r>
        <w:rPr>
          <w:spacing w:val="-4"/>
          <w:sz w:val="36"/>
          <w:szCs w:val="36"/>
        </w:rPr>
        <w:t xml:space="preserve"> </w:t>
      </w:r>
      <w:r>
        <w:rPr>
          <w:spacing w:val="1"/>
          <w:sz w:val="36"/>
          <w:szCs w:val="36"/>
        </w:rPr>
        <w:t>t</w:t>
      </w:r>
      <w:r>
        <w:rPr>
          <w:spacing w:val="11"/>
          <w:sz w:val="36"/>
          <w:szCs w:val="36"/>
        </w:rPr>
        <w:t>h</w:t>
      </w:r>
      <w:r>
        <w:rPr>
          <w:spacing w:val="-2"/>
          <w:sz w:val="36"/>
          <w:szCs w:val="36"/>
        </w:rPr>
        <w:t>r</w:t>
      </w:r>
      <w:r>
        <w:rPr>
          <w:sz w:val="36"/>
          <w:szCs w:val="36"/>
        </w:rPr>
        <w:t>ough</w:t>
      </w:r>
      <w:r>
        <w:rPr>
          <w:spacing w:val="-10"/>
          <w:sz w:val="36"/>
          <w:szCs w:val="36"/>
        </w:rPr>
        <w:t xml:space="preserve"> </w:t>
      </w:r>
      <w:r>
        <w:rPr>
          <w:spacing w:val="1"/>
          <w:sz w:val="36"/>
          <w:szCs w:val="36"/>
        </w:rPr>
        <w:t>e</w:t>
      </w:r>
      <w:r>
        <w:rPr>
          <w:spacing w:val="-1"/>
          <w:sz w:val="36"/>
          <w:szCs w:val="36"/>
        </w:rPr>
        <w:t>m</w:t>
      </w:r>
      <w:r>
        <w:rPr>
          <w:spacing w:val="1"/>
          <w:sz w:val="36"/>
          <w:szCs w:val="36"/>
        </w:rPr>
        <w:t>ai</w:t>
      </w:r>
      <w:r>
        <w:rPr>
          <w:sz w:val="36"/>
          <w:szCs w:val="36"/>
        </w:rPr>
        <w:t xml:space="preserve">l </w:t>
      </w:r>
      <w:hyperlink r:id="rId6">
        <w:r>
          <w:rPr>
            <w:color w:val="0562C1"/>
            <w:spacing w:val="-1"/>
            <w:sz w:val="36"/>
            <w:szCs w:val="36"/>
            <w:u w:val="single" w:color="0562C1"/>
          </w:rPr>
          <w:t>m</w:t>
        </w:r>
        <w:r>
          <w:rPr>
            <w:color w:val="0562C1"/>
            <w:spacing w:val="1"/>
            <w:sz w:val="36"/>
            <w:szCs w:val="36"/>
            <w:u w:val="single" w:color="0562C1"/>
          </w:rPr>
          <w:t>ailt</w:t>
        </w:r>
        <w:r>
          <w:rPr>
            <w:color w:val="0562C1"/>
            <w:sz w:val="36"/>
            <w:szCs w:val="36"/>
            <w:u w:val="single" w:color="0562C1"/>
          </w:rPr>
          <w:t>o</w:t>
        </w:r>
        <w:r>
          <w:rPr>
            <w:color w:val="0562C1"/>
            <w:spacing w:val="1"/>
            <w:sz w:val="36"/>
            <w:szCs w:val="36"/>
            <w:u w:val="single" w:color="0562C1"/>
          </w:rPr>
          <w:t>:i</w:t>
        </w:r>
        <w:r>
          <w:rPr>
            <w:color w:val="0562C1"/>
            <w:sz w:val="36"/>
            <w:szCs w:val="36"/>
            <w:u w:val="single" w:color="0562C1"/>
          </w:rPr>
          <w:t>nfo</w:t>
        </w:r>
        <w:r>
          <w:rPr>
            <w:color w:val="0562C1"/>
            <w:spacing w:val="-2"/>
            <w:sz w:val="36"/>
            <w:szCs w:val="36"/>
            <w:u w:val="single" w:color="0562C1"/>
          </w:rPr>
          <w:t>@</w:t>
        </w:r>
        <w:r>
          <w:rPr>
            <w:color w:val="0562C1"/>
            <w:spacing w:val="1"/>
            <w:sz w:val="36"/>
            <w:szCs w:val="36"/>
            <w:u w:val="single" w:color="0562C1"/>
          </w:rPr>
          <w:t>ec</w:t>
        </w:r>
        <w:r>
          <w:rPr>
            <w:color w:val="0562C1"/>
            <w:spacing w:val="-2"/>
            <w:sz w:val="36"/>
            <w:szCs w:val="36"/>
            <w:u w:val="single" w:color="0562C1"/>
          </w:rPr>
          <w:t>o</w:t>
        </w:r>
        <w:r>
          <w:rPr>
            <w:color w:val="0562C1"/>
            <w:sz w:val="36"/>
            <w:szCs w:val="36"/>
            <w:u w:val="single" w:color="0562C1"/>
          </w:rPr>
          <w:t>uns</w:t>
        </w:r>
        <w:r>
          <w:rPr>
            <w:color w:val="0562C1"/>
            <w:spacing w:val="1"/>
            <w:sz w:val="36"/>
            <w:szCs w:val="36"/>
            <w:u w:val="single" w:color="0562C1"/>
          </w:rPr>
          <w:t>elli</w:t>
        </w:r>
        <w:r>
          <w:rPr>
            <w:color w:val="0562C1"/>
            <w:sz w:val="36"/>
            <w:szCs w:val="36"/>
            <w:u w:val="single" w:color="0562C1"/>
          </w:rPr>
          <w:t>ng</w:t>
        </w:r>
        <w:r>
          <w:rPr>
            <w:color w:val="0562C1"/>
            <w:spacing w:val="-1"/>
            <w:sz w:val="36"/>
            <w:szCs w:val="36"/>
            <w:u w:val="single" w:color="0562C1"/>
          </w:rPr>
          <w:t>.</w:t>
        </w:r>
        <w:r>
          <w:rPr>
            <w:color w:val="0562C1"/>
            <w:spacing w:val="1"/>
            <w:sz w:val="36"/>
            <w:szCs w:val="36"/>
            <w:u w:val="single" w:color="0562C1"/>
          </w:rPr>
          <w:t>t</w:t>
        </w:r>
      </w:hyperlink>
      <w:hyperlink>
        <w:r>
          <w:rPr>
            <w:color w:val="0562C1"/>
            <w:sz w:val="36"/>
            <w:szCs w:val="36"/>
            <w:u w:val="single" w:color="0562C1"/>
          </w:rPr>
          <w:t>k</w:t>
        </w:r>
      </w:hyperlink>
    </w:p>
    <w:p w:rsidR="003E25F2" w:rsidRDefault="003E25F2">
      <w:pPr>
        <w:spacing w:before="4" w:line="140" w:lineRule="exact"/>
        <w:rPr>
          <w:sz w:val="15"/>
          <w:szCs w:val="15"/>
        </w:rPr>
      </w:pPr>
    </w:p>
    <w:p w:rsidR="003E25F2" w:rsidRDefault="003E25F2">
      <w:pPr>
        <w:spacing w:line="200" w:lineRule="exact"/>
      </w:pPr>
    </w:p>
    <w:p w:rsidR="003E25F2" w:rsidRDefault="003E25F2">
      <w:pPr>
        <w:spacing w:line="200" w:lineRule="exact"/>
      </w:pPr>
    </w:p>
    <w:p w:rsidR="003E25F2" w:rsidRDefault="003E25F2">
      <w:pPr>
        <w:spacing w:line="200" w:lineRule="exact"/>
      </w:pPr>
    </w:p>
    <w:p w:rsidR="003E25F2" w:rsidRDefault="003E25F2">
      <w:pPr>
        <w:spacing w:line="200" w:lineRule="exact"/>
      </w:pPr>
    </w:p>
    <w:p w:rsidR="003E25F2" w:rsidRDefault="009F077B">
      <w:pPr>
        <w:spacing w:before="18"/>
        <w:ind w:left="2838" w:right="2822"/>
        <w:jc w:val="center"/>
        <w:rPr>
          <w:sz w:val="32"/>
          <w:szCs w:val="32"/>
        </w:rPr>
      </w:pPr>
      <w:r>
        <w:rPr>
          <w:color w:val="001F60"/>
          <w:sz w:val="32"/>
          <w:szCs w:val="32"/>
        </w:rPr>
        <w:t>Ge</w:t>
      </w:r>
      <w:r>
        <w:rPr>
          <w:color w:val="001F60"/>
          <w:spacing w:val="1"/>
          <w:sz w:val="32"/>
          <w:szCs w:val="32"/>
        </w:rPr>
        <w:t>n</w:t>
      </w:r>
      <w:r>
        <w:rPr>
          <w:color w:val="001F60"/>
          <w:sz w:val="32"/>
          <w:szCs w:val="32"/>
        </w:rPr>
        <w:t>erated</w:t>
      </w:r>
      <w:r>
        <w:rPr>
          <w:color w:val="001F60"/>
          <w:spacing w:val="-10"/>
          <w:sz w:val="32"/>
          <w:szCs w:val="32"/>
        </w:rPr>
        <w:t xml:space="preserve"> </w:t>
      </w:r>
      <w:r>
        <w:rPr>
          <w:color w:val="001F60"/>
          <w:sz w:val="32"/>
          <w:szCs w:val="32"/>
        </w:rPr>
        <w:t>@</w:t>
      </w:r>
      <w:r>
        <w:rPr>
          <w:color w:val="001F60"/>
          <w:spacing w:val="-4"/>
          <w:sz w:val="32"/>
          <w:szCs w:val="32"/>
        </w:rPr>
        <w:t xml:space="preserve"> </w:t>
      </w:r>
      <w:r>
        <w:rPr>
          <w:color w:val="001F60"/>
          <w:spacing w:val="6"/>
          <w:sz w:val="32"/>
          <w:szCs w:val="32"/>
        </w:rPr>
        <w:t>e</w:t>
      </w:r>
      <w:r>
        <w:rPr>
          <w:color w:val="001F60"/>
          <w:sz w:val="32"/>
          <w:szCs w:val="32"/>
        </w:rPr>
        <w:t>-c</w:t>
      </w:r>
      <w:r>
        <w:rPr>
          <w:color w:val="001F60"/>
          <w:spacing w:val="4"/>
          <w:sz w:val="32"/>
          <w:szCs w:val="32"/>
        </w:rPr>
        <w:t>o</w:t>
      </w:r>
      <w:r>
        <w:rPr>
          <w:color w:val="001F60"/>
          <w:spacing w:val="1"/>
          <w:sz w:val="32"/>
          <w:szCs w:val="32"/>
        </w:rPr>
        <w:t>uns</w:t>
      </w:r>
      <w:r>
        <w:rPr>
          <w:color w:val="001F60"/>
          <w:sz w:val="32"/>
          <w:szCs w:val="32"/>
        </w:rPr>
        <w:t>elli</w:t>
      </w:r>
      <w:r>
        <w:rPr>
          <w:color w:val="001F60"/>
          <w:spacing w:val="1"/>
          <w:sz w:val="32"/>
          <w:szCs w:val="32"/>
        </w:rPr>
        <w:t>n</w:t>
      </w:r>
      <w:r>
        <w:rPr>
          <w:color w:val="001F60"/>
          <w:sz w:val="32"/>
          <w:szCs w:val="32"/>
        </w:rPr>
        <w:t>g</w:t>
      </w:r>
      <w:r>
        <w:rPr>
          <w:color w:val="001F60"/>
          <w:spacing w:val="-17"/>
          <w:sz w:val="32"/>
          <w:szCs w:val="32"/>
        </w:rPr>
        <w:t xml:space="preserve"> </w:t>
      </w:r>
      <w:r>
        <w:rPr>
          <w:color w:val="001F60"/>
          <w:w w:val="99"/>
          <w:sz w:val="32"/>
          <w:szCs w:val="32"/>
        </w:rPr>
        <w:t>S</w:t>
      </w:r>
      <w:r>
        <w:rPr>
          <w:color w:val="001F60"/>
          <w:spacing w:val="-1"/>
          <w:w w:val="99"/>
          <w:sz w:val="32"/>
          <w:szCs w:val="32"/>
        </w:rPr>
        <w:t>y</w:t>
      </w:r>
      <w:r>
        <w:rPr>
          <w:color w:val="001F60"/>
          <w:spacing w:val="1"/>
          <w:w w:val="99"/>
          <w:sz w:val="32"/>
          <w:szCs w:val="32"/>
        </w:rPr>
        <w:t>s</w:t>
      </w:r>
      <w:r>
        <w:rPr>
          <w:color w:val="001F60"/>
          <w:w w:val="99"/>
          <w:sz w:val="32"/>
          <w:szCs w:val="32"/>
        </w:rPr>
        <w:t>t</w:t>
      </w:r>
      <w:r>
        <w:rPr>
          <w:color w:val="001F60"/>
          <w:spacing w:val="3"/>
          <w:w w:val="99"/>
          <w:sz w:val="32"/>
          <w:szCs w:val="32"/>
        </w:rPr>
        <w:t>e</w:t>
      </w:r>
      <w:r>
        <w:rPr>
          <w:color w:val="001F60"/>
          <w:w w:val="99"/>
          <w:sz w:val="32"/>
          <w:szCs w:val="32"/>
        </w:rPr>
        <w:t>m</w:t>
      </w:r>
    </w:p>
    <w:p w:rsidR="003E25F2" w:rsidRDefault="009F077B">
      <w:pPr>
        <w:spacing w:before="1"/>
        <w:ind w:left="3615" w:right="3600"/>
        <w:jc w:val="center"/>
        <w:rPr>
          <w:sz w:val="32"/>
          <w:szCs w:val="32"/>
        </w:rPr>
      </w:pPr>
      <w:hyperlink r:id="rId7">
        <w:r>
          <w:rPr>
            <w:color w:val="001F60"/>
            <w:w w:val="99"/>
            <w:sz w:val="32"/>
            <w:szCs w:val="32"/>
          </w:rPr>
          <w:t>©ww</w:t>
        </w:r>
        <w:r>
          <w:rPr>
            <w:color w:val="001F60"/>
            <w:spacing w:val="3"/>
            <w:w w:val="99"/>
            <w:sz w:val="32"/>
            <w:szCs w:val="32"/>
          </w:rPr>
          <w:t>w</w:t>
        </w:r>
        <w:r>
          <w:rPr>
            <w:color w:val="001F60"/>
            <w:w w:val="99"/>
            <w:sz w:val="32"/>
            <w:szCs w:val="32"/>
          </w:rPr>
          <w:t>.ec</w:t>
        </w:r>
        <w:r>
          <w:rPr>
            <w:color w:val="001F60"/>
            <w:spacing w:val="1"/>
            <w:w w:val="99"/>
            <w:sz w:val="32"/>
            <w:szCs w:val="32"/>
          </w:rPr>
          <w:t>ouns</w:t>
        </w:r>
        <w:r>
          <w:rPr>
            <w:color w:val="001F60"/>
            <w:w w:val="99"/>
            <w:sz w:val="32"/>
            <w:szCs w:val="32"/>
          </w:rPr>
          <w:t>elli</w:t>
        </w:r>
        <w:r>
          <w:rPr>
            <w:color w:val="001F60"/>
            <w:spacing w:val="1"/>
            <w:w w:val="99"/>
            <w:sz w:val="32"/>
            <w:szCs w:val="32"/>
          </w:rPr>
          <w:t>ng</w:t>
        </w:r>
      </w:hyperlink>
      <w:hyperlink>
        <w:r>
          <w:rPr>
            <w:color w:val="001F60"/>
            <w:w w:val="99"/>
            <w:sz w:val="32"/>
            <w:szCs w:val="32"/>
          </w:rPr>
          <w:t>.tk</w:t>
        </w:r>
      </w:hyperlink>
    </w:p>
    <w:sectPr w:rsidR="003E25F2">
      <w:type w:val="continuous"/>
      <w:pgSz w:w="12240" w:h="15840"/>
      <w:pgMar w:top="320" w:right="100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D3E99"/>
    <w:multiLevelType w:val="multilevel"/>
    <w:tmpl w:val="81344E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25F2"/>
    <w:rsid w:val="00024391"/>
    <w:rsid w:val="001C7B36"/>
    <w:rsid w:val="00314A0F"/>
    <w:rsid w:val="003C3817"/>
    <w:rsid w:val="003E25F2"/>
    <w:rsid w:val="00420247"/>
    <w:rsid w:val="00522B20"/>
    <w:rsid w:val="006631B9"/>
    <w:rsid w:val="00765153"/>
    <w:rsid w:val="007A61FA"/>
    <w:rsid w:val="007E3AFF"/>
    <w:rsid w:val="008356AC"/>
    <w:rsid w:val="008A2702"/>
    <w:rsid w:val="008F73CC"/>
    <w:rsid w:val="0098107C"/>
    <w:rsid w:val="009F077B"/>
    <w:rsid w:val="00B72691"/>
    <w:rsid w:val="00C212E6"/>
    <w:rsid w:val="00C72823"/>
    <w:rsid w:val="00CA7942"/>
    <w:rsid w:val="00D07D56"/>
    <w:rsid w:val="00E9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EB193B45-7BBA-4FD6-B847-222E08C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663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ounselling.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to:info@ecounselling.t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Subhrajyoti Dey</cp:lastModifiedBy>
  <cp:revision>75</cp:revision>
  <dcterms:created xsi:type="dcterms:W3CDTF">2014-04-10T06:10:00Z</dcterms:created>
  <dcterms:modified xsi:type="dcterms:W3CDTF">2014-04-10T06:29:00Z</dcterms:modified>
</cp:coreProperties>
</file>